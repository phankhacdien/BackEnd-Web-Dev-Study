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4"/>
        <w:gridCol w:w="1889"/>
        <w:gridCol w:w="2247"/>
      </w:tblGrid>
      <w:tr w:rsidR="008A5BB6">
        <w:tc>
          <w:tcPr>
            <w:tcW w:w="6654" w:type="dxa"/>
            <w:vMerge w:val="restart"/>
            <w:shd w:val="clear" w:color="auto" w:fill="0070C0"/>
          </w:tcPr>
          <w:p w:rsidR="008A5BB6" w:rsidRDefault="008A5BB6">
            <w:pPr>
              <w:spacing w:line="100" w:lineRule="atLeast"/>
              <w:rPr>
                <w:rFonts w:ascii="Arial" w:hAnsi="Arial" w:cs="Arial"/>
                <w:b/>
                <w:color w:val="806000"/>
                <w:sz w:val="48"/>
                <w:szCs w:val="48"/>
              </w:rPr>
            </w:pPr>
          </w:p>
          <w:p w:rsidR="008A5BB6" w:rsidRDefault="005B4AE2" w:rsidP="00823C5F">
            <w:pPr>
              <w:spacing w:line="100" w:lineRule="atLeast"/>
              <w:rPr>
                <w:b/>
                <w:color w:val="2F5496"/>
              </w:rPr>
            </w:pP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LAB</w:t>
            </w:r>
            <w:r w:rsidR="00823C5F">
              <w:rPr>
                <w:rFonts w:ascii="Arial" w:hAnsi="Arial" w:cs="Arial"/>
                <w:b/>
                <w:color w:val="FFFFFF"/>
                <w:sz w:val="48"/>
                <w:szCs w:val="48"/>
              </w:rPr>
              <w:t>211</w:t>
            </w: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 xml:space="preserve"> Assignment</w:t>
            </w:r>
          </w:p>
        </w:tc>
        <w:tc>
          <w:tcPr>
            <w:tcW w:w="1889" w:type="dxa"/>
            <w:shd w:val="clear" w:color="auto" w:fill="auto"/>
          </w:tcPr>
          <w:p w:rsidR="008A5BB6" w:rsidRDefault="005B4AE2">
            <w:pPr>
              <w:spacing w:line="100" w:lineRule="atLeast"/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7" w:type="dxa"/>
            <w:shd w:val="clear" w:color="auto" w:fill="auto"/>
          </w:tcPr>
          <w:p w:rsidR="008A5BB6" w:rsidRDefault="005B4AE2">
            <w:pPr>
              <w:spacing w:line="100" w:lineRule="atLeast"/>
            </w:pPr>
            <w:r>
              <w:rPr>
                <w:b/>
                <w:color w:val="2F5496"/>
              </w:rPr>
              <w:t>Short Assignment</w:t>
            </w:r>
          </w:p>
        </w:tc>
      </w:tr>
      <w:tr w:rsidR="008A5BB6">
        <w:tc>
          <w:tcPr>
            <w:tcW w:w="6654" w:type="dxa"/>
            <w:vMerge/>
            <w:shd w:val="clear" w:color="auto" w:fill="0070C0"/>
          </w:tcPr>
          <w:p w:rsidR="008A5BB6" w:rsidRDefault="008A5BB6">
            <w:pPr>
              <w:spacing w:line="100" w:lineRule="atLeast"/>
            </w:pPr>
          </w:p>
        </w:tc>
        <w:tc>
          <w:tcPr>
            <w:tcW w:w="1889" w:type="dxa"/>
            <w:shd w:val="clear" w:color="auto" w:fill="auto"/>
          </w:tcPr>
          <w:p w:rsidR="008A5BB6" w:rsidRDefault="005B4AE2">
            <w:pPr>
              <w:spacing w:line="100" w:lineRule="atLeast"/>
              <w:rPr>
                <w:rFonts w:eastAsia="Calibri" w:cs="Calibri"/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7" w:type="dxa"/>
            <w:shd w:val="clear" w:color="auto" w:fill="auto"/>
          </w:tcPr>
          <w:p w:rsidR="008A5BB6" w:rsidRDefault="00823C5F">
            <w:pPr>
              <w:spacing w:line="100" w:lineRule="atLeast"/>
            </w:pPr>
            <w:r w:rsidRPr="00823C5F">
              <w:rPr>
                <w:b/>
                <w:color w:val="2F5496"/>
              </w:rPr>
              <w:fldChar w:fldCharType="begin"/>
            </w:r>
            <w:r w:rsidRPr="00823C5F">
              <w:rPr>
                <w:b/>
                <w:color w:val="2F5496"/>
              </w:rPr>
              <w:instrText xml:space="preserve"> FILENAME  \* Upper  \* MERGEFORMAT </w:instrText>
            </w:r>
            <w:r w:rsidRPr="00823C5F">
              <w:rPr>
                <w:b/>
                <w:color w:val="2F5496"/>
              </w:rPr>
              <w:fldChar w:fldCharType="separate"/>
            </w:r>
            <w:r>
              <w:rPr>
                <w:b/>
                <w:noProof/>
                <w:color w:val="2F5496"/>
              </w:rPr>
              <w:t>J1.S.P0012</w:t>
            </w:r>
            <w:r w:rsidRPr="00823C5F">
              <w:rPr>
                <w:b/>
                <w:color w:val="2F5496"/>
              </w:rPr>
              <w:fldChar w:fldCharType="end"/>
            </w:r>
          </w:p>
        </w:tc>
      </w:tr>
      <w:tr w:rsidR="008A5BB6">
        <w:tc>
          <w:tcPr>
            <w:tcW w:w="6654" w:type="dxa"/>
            <w:vMerge/>
            <w:shd w:val="clear" w:color="auto" w:fill="0070C0"/>
          </w:tcPr>
          <w:p w:rsidR="008A5BB6" w:rsidRDefault="008A5BB6">
            <w:pPr>
              <w:spacing w:line="100" w:lineRule="atLeast"/>
            </w:pPr>
          </w:p>
        </w:tc>
        <w:tc>
          <w:tcPr>
            <w:tcW w:w="1889" w:type="dxa"/>
            <w:shd w:val="clear" w:color="auto" w:fill="auto"/>
          </w:tcPr>
          <w:p w:rsidR="008A5BB6" w:rsidRDefault="005B4AE2">
            <w:pPr>
              <w:spacing w:line="100" w:lineRule="atLeast"/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7" w:type="dxa"/>
            <w:shd w:val="clear" w:color="auto" w:fill="auto"/>
          </w:tcPr>
          <w:p w:rsidR="008A5BB6" w:rsidRDefault="005B4AE2">
            <w:pPr>
              <w:spacing w:line="100" w:lineRule="atLeast"/>
            </w:pPr>
            <w:r>
              <w:rPr>
                <w:b/>
                <w:color w:val="2F5496"/>
              </w:rPr>
              <w:t>100</w:t>
            </w:r>
          </w:p>
        </w:tc>
      </w:tr>
      <w:tr w:rsidR="008A5BB6">
        <w:tc>
          <w:tcPr>
            <w:tcW w:w="6654" w:type="dxa"/>
            <w:vMerge/>
            <w:shd w:val="clear" w:color="auto" w:fill="0070C0"/>
          </w:tcPr>
          <w:p w:rsidR="008A5BB6" w:rsidRDefault="008A5BB6">
            <w:pPr>
              <w:spacing w:line="100" w:lineRule="atLeast"/>
            </w:pPr>
          </w:p>
        </w:tc>
        <w:tc>
          <w:tcPr>
            <w:tcW w:w="1889" w:type="dxa"/>
            <w:shd w:val="clear" w:color="auto" w:fill="auto"/>
          </w:tcPr>
          <w:p w:rsidR="008A5BB6" w:rsidRDefault="005B4AE2">
            <w:pPr>
              <w:spacing w:line="100" w:lineRule="atLeast"/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7" w:type="dxa"/>
            <w:shd w:val="clear" w:color="auto" w:fill="auto"/>
          </w:tcPr>
          <w:p w:rsidR="008A5BB6" w:rsidRDefault="005B4AE2">
            <w:pPr>
              <w:spacing w:line="100" w:lineRule="atLeast"/>
            </w:pPr>
            <w:r>
              <w:rPr>
                <w:b/>
                <w:color w:val="2F5496"/>
              </w:rPr>
              <w:t>2</w:t>
            </w:r>
          </w:p>
        </w:tc>
      </w:tr>
    </w:tbl>
    <w:p w:rsidR="008A5BB6" w:rsidRDefault="008A5BB6"/>
    <w:p w:rsidR="00823C5F" w:rsidRDefault="005B4AE2">
      <w:pPr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 xml:space="preserve">Title </w:t>
      </w:r>
    </w:p>
    <w:p w:rsidR="008A5BB6" w:rsidRDefault="005B4AE2" w:rsidP="00823C5F">
      <w:pPr>
        <w:ind w:firstLine="720"/>
        <w:rPr>
          <w:b/>
          <w:color w:val="2E74B5"/>
          <w:sz w:val="28"/>
          <w:szCs w:val="28"/>
        </w:rPr>
      </w:pPr>
      <w:r>
        <w:t xml:space="preserve">Memory cache management program  </w:t>
      </w:r>
      <w:r>
        <w:tab/>
      </w:r>
    </w:p>
    <w:p w:rsidR="008A5BB6" w:rsidRDefault="005B4AE2">
      <w:r>
        <w:rPr>
          <w:b/>
          <w:color w:val="2E74B5"/>
          <w:sz w:val="28"/>
          <w:szCs w:val="28"/>
        </w:rPr>
        <w:t>Background Context</w:t>
      </w:r>
    </w:p>
    <w:p w:rsidR="00802DAC" w:rsidRDefault="00802DAC" w:rsidP="00802DAC">
      <w:pPr>
        <w:ind w:firstLine="720"/>
      </w:pPr>
      <w:r>
        <w:t xml:space="preserve">Memory caches </w:t>
      </w:r>
      <w:r w:rsidR="00823C5F">
        <w:t>are</w:t>
      </w:r>
      <w:r>
        <w:t xml:space="preserve"> the system caches data and objects in memory.  It is often used to speed up dynamic database-driven websites by caching data and objects in RAM to reduce the number of times an external data source (such as a database or API) must be read. </w:t>
      </w:r>
    </w:p>
    <w:p w:rsidR="008A5BB6" w:rsidRDefault="00802DAC" w:rsidP="00802DAC">
      <w:pPr>
        <w:ind w:firstLine="720"/>
      </w:pPr>
      <w:r>
        <w:t xml:space="preserve">In </w:t>
      </w:r>
      <w:r w:rsidR="00823C5F">
        <w:t xml:space="preserve">the </w:t>
      </w:r>
      <w:r>
        <w:t xml:space="preserve">memory cache system (mem-cache), each item usually </w:t>
      </w:r>
      <w:r w:rsidR="00823C5F">
        <w:t>has a</w:t>
      </w:r>
      <w:r>
        <w:t xml:space="preserve"> key, an expiration time. When an item is requested, it checks the expiration time to see if the item is still valid before returning it to the client.</w:t>
      </w:r>
    </w:p>
    <w:p w:rsidR="008A5BB6" w:rsidRDefault="0010209B">
      <w:pPr>
        <w:ind w:firstLine="720"/>
      </w:pPr>
      <w:r>
        <w:rPr>
          <w:noProof/>
          <w:lang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572000" cy="36518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1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BB6" w:rsidRDefault="005B4AE2">
      <w:r>
        <w:rPr>
          <w:b/>
          <w:color w:val="2E74B5"/>
          <w:sz w:val="28"/>
          <w:szCs w:val="28"/>
        </w:rPr>
        <w:t>Program Specifications</w:t>
      </w:r>
    </w:p>
    <w:p w:rsidR="008A5BB6" w:rsidRDefault="005B4AE2">
      <w:pPr>
        <w:ind w:firstLine="720"/>
        <w:rPr>
          <w:b/>
          <w:i/>
        </w:rPr>
      </w:pPr>
      <w:r>
        <w:t xml:space="preserve">Design a Simple memory cache system program that allows cache data in memory to reduce number of time read data from external sources. </w:t>
      </w:r>
    </w:p>
    <w:p w:rsidR="008A5BB6" w:rsidRDefault="005B4AE2">
      <w:pPr>
        <w:rPr>
          <w:lang w:val="en"/>
        </w:rPr>
      </w:pPr>
      <w:r>
        <w:rPr>
          <w:b/>
          <w:i/>
        </w:rPr>
        <w:t xml:space="preserve">Function details: </w:t>
      </w:r>
    </w:p>
    <w:p w:rsidR="008A5BB6" w:rsidRDefault="00823C5F">
      <w:pPr>
        <w:ind w:firstLine="720"/>
        <w:rPr>
          <w:b/>
          <w:color w:val="FF0000"/>
          <w:sz w:val="28"/>
          <w:szCs w:val="28"/>
        </w:rPr>
      </w:pPr>
      <w:bookmarkStart w:id="0" w:name="result_box1"/>
      <w:bookmarkEnd w:id="0"/>
      <w:r>
        <w:rPr>
          <w:lang w:val="en"/>
        </w:rPr>
        <w:t>Suggestion</w:t>
      </w:r>
      <w:r>
        <w:t>:</w:t>
      </w:r>
      <w:r w:rsidR="005B4AE2">
        <w:t xml:space="preserve"> Program use a </w:t>
      </w:r>
      <w:proofErr w:type="spellStart"/>
      <w:r w:rsidR="005B4AE2">
        <w:t>HashMap</w:t>
      </w:r>
      <w:proofErr w:type="spellEnd"/>
      <w:r w:rsidR="005B4AE2">
        <w:t xml:space="preserve"> store Object, </w:t>
      </w:r>
      <w:proofErr w:type="gramStart"/>
      <w:r w:rsidR="005B4AE2">
        <w:t>and  wrapper</w:t>
      </w:r>
      <w:proofErr w:type="gramEnd"/>
      <w:r w:rsidR="005B4AE2">
        <w:t xml:space="preserve"> class contains  object and expired time.</w:t>
      </w:r>
    </w:p>
    <w:p w:rsidR="008A5BB6" w:rsidRDefault="005B4AE2">
      <w:pPr>
        <w:ind w:left="45"/>
        <w:rPr>
          <w:b/>
          <w:i/>
        </w:rPr>
      </w:pPr>
      <w:r>
        <w:rPr>
          <w:b/>
          <w:color w:val="FF0000"/>
          <w:sz w:val="28"/>
          <w:szCs w:val="28"/>
        </w:rPr>
        <w:t xml:space="preserve">      </w:t>
      </w:r>
      <w:r>
        <w:rPr>
          <w:b/>
          <w:color w:val="FF0000"/>
          <w:sz w:val="28"/>
          <w:szCs w:val="28"/>
        </w:rPr>
        <w:tab/>
      </w:r>
    </w:p>
    <w:p w:rsidR="008A5BB6" w:rsidRDefault="005B4AE2">
      <w:r>
        <w:rPr>
          <w:b/>
          <w:i/>
        </w:rPr>
        <w:t>Expectation of User interface:</w:t>
      </w:r>
    </w:p>
    <w:p w:rsidR="008A5BB6" w:rsidRDefault="008A5BB6"/>
    <w:p w:rsidR="008A5BB6" w:rsidRDefault="008A5BB6"/>
    <w:p w:rsidR="008A5BB6" w:rsidRDefault="008A5BB6"/>
    <w:p w:rsidR="008A5BB6" w:rsidRDefault="008A5BB6">
      <w:pPr>
        <w:ind w:left="45"/>
      </w:pPr>
    </w:p>
    <w:p w:rsidR="008A5BB6" w:rsidRDefault="005B4AE2">
      <w:r>
        <w:rPr>
          <w:b/>
          <w:color w:val="2E74B5"/>
          <w:sz w:val="28"/>
          <w:szCs w:val="28"/>
        </w:rPr>
        <w:t>Guidelines</w:t>
      </w:r>
    </w:p>
    <w:p w:rsidR="008A5BB6" w:rsidRDefault="008A5BB6"/>
    <w:p w:rsidR="008A5BB6" w:rsidRDefault="005B4AE2">
      <w:pPr>
        <w:numPr>
          <w:ilvl w:val="0"/>
          <w:numId w:val="3"/>
        </w:numPr>
      </w:pPr>
      <w:bookmarkStart w:id="1" w:name="__DdeLink__854_643268662"/>
      <w:r>
        <w:t xml:space="preserve">Write </w:t>
      </w:r>
      <w:proofErr w:type="spellStart"/>
      <w:r>
        <w:t>wapper</w:t>
      </w:r>
      <w:proofErr w:type="spellEnd"/>
      <w:r>
        <w:t xml:space="preserve"> class </w:t>
      </w:r>
      <w:bookmarkStart w:id="2" w:name="__DdeLink__843_643268662"/>
      <w:proofErr w:type="spellStart"/>
      <w:r>
        <w:t>FuCached</w:t>
      </w:r>
      <w:bookmarkEnd w:id="2"/>
      <w:proofErr w:type="spellEnd"/>
      <w:r>
        <w:t xml:space="preserve"> contains 2 field</w:t>
      </w:r>
      <w:bookmarkEnd w:id="1"/>
      <w:r>
        <w:t xml:space="preserve"> </w:t>
      </w:r>
      <w:r>
        <w:rPr>
          <w:rFonts w:ascii="Courier New" w:hAnsi="Courier New"/>
          <w:sz w:val="20"/>
          <w:szCs w:val="20"/>
        </w:rPr>
        <w:t>Object data</w:t>
      </w:r>
      <w:r>
        <w:t xml:space="preserve">, and </w:t>
      </w:r>
      <w:bookmarkStart w:id="3" w:name="__DdeLink__841_643268662"/>
      <w:r>
        <w:rPr>
          <w:rFonts w:ascii="Courier New" w:hAnsi="Courier New"/>
        </w:rPr>
        <w:t xml:space="preserve">Date </w:t>
      </w:r>
      <w:proofErr w:type="spellStart"/>
      <w:r>
        <w:rPr>
          <w:rFonts w:ascii="Courier New" w:hAnsi="Courier New"/>
        </w:rPr>
        <w:t>expiredDate</w:t>
      </w:r>
      <w:bookmarkEnd w:id="3"/>
      <w:proofErr w:type="spellEnd"/>
      <w:r>
        <w:t>.</w:t>
      </w:r>
    </w:p>
    <w:p w:rsidR="008A5BB6" w:rsidRDefault="005B4AE2">
      <w:pPr>
        <w:numPr>
          <w:ilvl w:val="0"/>
          <w:numId w:val="3"/>
        </w:numPr>
        <w:rPr>
          <w:rFonts w:ascii="Courier New" w:hAnsi="Courier New"/>
          <w:sz w:val="20"/>
          <w:szCs w:val="20"/>
        </w:rPr>
      </w:pPr>
      <w:r>
        <w:lastRenderedPageBreak/>
        <w:t xml:space="preserve">Write class </w:t>
      </w:r>
      <w:bookmarkStart w:id="4" w:name="__DdeLink__857_643268662"/>
      <w:proofErr w:type="spellStart"/>
      <w:r>
        <w:t>FuMemoryCached</w:t>
      </w:r>
      <w:bookmarkEnd w:id="4"/>
      <w:proofErr w:type="spellEnd"/>
      <w:r>
        <w:t xml:space="preserve"> contain static field </w:t>
      </w:r>
      <w:bookmarkStart w:id="5" w:name="__DdeLink__845_643268662"/>
      <w:proofErr w:type="spellStart"/>
      <w:r>
        <w:rPr>
          <w:rFonts w:ascii="Courier New" w:hAnsi="Courier New"/>
          <w:i/>
          <w:iCs/>
        </w:rPr>
        <w:t>HashMap</w:t>
      </w:r>
      <w:proofErr w:type="spellEnd"/>
      <w:r>
        <w:rPr>
          <w:rFonts w:ascii="Courier New" w:hAnsi="Courier New"/>
          <w:i/>
          <w:iCs/>
        </w:rPr>
        <w:t>&lt;</w:t>
      </w:r>
      <w:proofErr w:type="spellStart"/>
      <w:r>
        <w:rPr>
          <w:rFonts w:ascii="Courier New" w:hAnsi="Courier New"/>
          <w:i/>
          <w:iCs/>
        </w:rPr>
        <w:t>String</w:t>
      </w:r>
      <w:proofErr w:type="gramStart"/>
      <w:r>
        <w:rPr>
          <w:rFonts w:ascii="Courier New" w:hAnsi="Courier New"/>
          <w:i/>
          <w:iCs/>
        </w:rPr>
        <w:t>,FuCached</w:t>
      </w:r>
      <w:proofErr w:type="spellEnd"/>
      <w:proofErr w:type="gramEnd"/>
      <w:r>
        <w:rPr>
          <w:i/>
          <w:iCs/>
          <w:sz w:val="20"/>
          <w:szCs w:val="20"/>
        </w:rPr>
        <w:t>&gt; cached</w:t>
      </w:r>
      <w:bookmarkEnd w:id="5"/>
      <w:r>
        <w:rPr>
          <w:i/>
          <w:iCs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8A5BB6" w:rsidRDefault="005B4AE2">
      <w:pPr>
        <w:pStyle w:val="ListParagraph"/>
        <w:numPr>
          <w:ilvl w:val="0"/>
          <w:numId w:val="2"/>
        </w:numPr>
      </w:pPr>
      <w:proofErr w:type="gramStart"/>
      <w:r>
        <w:rPr>
          <w:rFonts w:ascii="Courier New" w:hAnsi="Courier New"/>
          <w:sz w:val="20"/>
          <w:szCs w:val="20"/>
        </w:rPr>
        <w:t>public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boolean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putObject</w:t>
      </w:r>
      <w:proofErr w:type="spellEnd"/>
      <w:r>
        <w:rPr>
          <w:rFonts w:ascii="Courier New" w:hAnsi="Courier New"/>
          <w:sz w:val="20"/>
          <w:szCs w:val="20"/>
        </w:rPr>
        <w:t xml:space="preserve">(String key, Object </w:t>
      </w:r>
      <w:proofErr w:type="spellStart"/>
      <w:r>
        <w:rPr>
          <w:rFonts w:ascii="Courier New" w:hAnsi="Courier New"/>
          <w:sz w:val="20"/>
          <w:szCs w:val="20"/>
        </w:rPr>
        <w:t>object</w:t>
      </w:r>
      <w:proofErr w:type="spellEnd"/>
      <w:r>
        <w:rPr>
          <w:rFonts w:ascii="Courier New" w:hAnsi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timeTolive</w:t>
      </w:r>
      <w:proofErr w:type="spellEnd"/>
      <w:r>
        <w:rPr>
          <w:rFonts w:ascii="Courier New" w:hAnsi="Courier New"/>
          <w:sz w:val="20"/>
          <w:szCs w:val="20"/>
        </w:rPr>
        <w:t>).</w:t>
      </w:r>
    </w:p>
    <w:p w:rsidR="008A5BB6" w:rsidRDefault="008A5BB6">
      <w:pPr>
        <w:pStyle w:val="ListParagraph"/>
        <w:ind w:left="0"/>
      </w:pPr>
    </w:p>
    <w:p w:rsidR="008A5BB6" w:rsidRDefault="005B4AE2">
      <w:pPr>
        <w:numPr>
          <w:ilvl w:val="0"/>
          <w:numId w:val="1"/>
        </w:numPr>
        <w:spacing w:after="200" w:line="276" w:lineRule="auto"/>
        <w:rPr>
          <w:rFonts w:ascii="Courier New" w:hAnsi="Courier New"/>
          <w:sz w:val="20"/>
          <w:szCs w:val="20"/>
        </w:rPr>
      </w:pPr>
      <w:r>
        <w:t xml:space="preserve">This method will put </w:t>
      </w:r>
      <w:r>
        <w:rPr>
          <w:rFonts w:ascii="Courier New" w:hAnsi="Courier New"/>
          <w:i/>
          <w:iCs/>
        </w:rPr>
        <w:t>Object</w:t>
      </w:r>
      <w:r>
        <w:t xml:space="preserve"> to </w:t>
      </w:r>
      <w:bookmarkStart w:id="6" w:name="__DdeLink__847_643268662"/>
      <w:proofErr w:type="spellStart"/>
      <w:r>
        <w:rPr>
          <w:rFonts w:ascii="Courier New" w:hAnsi="Courier New"/>
          <w:i/>
          <w:iCs/>
        </w:rPr>
        <w:t>HashMap</w:t>
      </w:r>
      <w:proofErr w:type="spellEnd"/>
      <w:r>
        <w:rPr>
          <w:rFonts w:ascii="Courier New" w:hAnsi="Courier New"/>
          <w:i/>
          <w:iCs/>
        </w:rPr>
        <w:t>&lt;</w:t>
      </w:r>
      <w:proofErr w:type="spellStart"/>
      <w:r>
        <w:rPr>
          <w:rFonts w:ascii="Courier New" w:hAnsi="Courier New"/>
          <w:i/>
          <w:iCs/>
        </w:rPr>
        <w:t>String,FuCached</w:t>
      </w:r>
      <w:proofErr w:type="spellEnd"/>
      <w:r>
        <w:rPr>
          <w:i/>
          <w:iCs/>
          <w:sz w:val="20"/>
          <w:szCs w:val="20"/>
        </w:rPr>
        <w:t>&gt; cached</w:t>
      </w:r>
      <w:bookmarkEnd w:id="6"/>
      <w:r>
        <w:t xml:space="preserve"> </w:t>
      </w:r>
      <w:proofErr w:type="spellStart"/>
      <w:r>
        <w:t>cached</w:t>
      </w:r>
      <w:proofErr w:type="spellEnd"/>
      <w:r>
        <w:t xml:space="preserve">, (new </w:t>
      </w:r>
      <w:proofErr w:type="spellStart"/>
      <w:r>
        <w:t>a</w:t>
      </w:r>
      <w:proofErr w:type="spellEnd"/>
      <w:r>
        <w:t xml:space="preserve"> instance of </w:t>
      </w:r>
      <w:proofErr w:type="spellStart"/>
      <w:r>
        <w:t>FuCached</w:t>
      </w:r>
      <w:proofErr w:type="spellEnd"/>
      <w:r>
        <w:t xml:space="preserve">, set data, </w:t>
      </w:r>
      <w:bookmarkStart w:id="7" w:name="__DdeLink__849_643268662"/>
      <w:proofErr w:type="spellStart"/>
      <w:r>
        <w:t>expiredDate</w:t>
      </w:r>
      <w:bookmarkEnd w:id="7"/>
      <w:proofErr w:type="spellEnd"/>
      <w:r>
        <w:t xml:space="preserve"> )</w:t>
      </w:r>
    </w:p>
    <w:p w:rsidR="008A5BB6" w:rsidRDefault="005B4AE2">
      <w:pPr>
        <w:pStyle w:val="ListParagraph"/>
        <w:numPr>
          <w:ilvl w:val="0"/>
          <w:numId w:val="2"/>
        </w:numPr>
      </w:pPr>
      <w:r>
        <w:rPr>
          <w:rFonts w:ascii="Courier New" w:hAnsi="Courier New"/>
          <w:sz w:val="20"/>
          <w:szCs w:val="20"/>
        </w:rPr>
        <w:t xml:space="preserve">public static Object </w:t>
      </w:r>
      <w:proofErr w:type="spellStart"/>
      <w:r>
        <w:rPr>
          <w:rFonts w:ascii="Courier New" w:hAnsi="Courier New"/>
          <w:sz w:val="20"/>
          <w:szCs w:val="20"/>
        </w:rPr>
        <w:t>getObject</w:t>
      </w:r>
      <w:proofErr w:type="spellEnd"/>
      <w:r>
        <w:rPr>
          <w:rFonts w:ascii="Courier New" w:hAnsi="Courier New"/>
          <w:sz w:val="20"/>
          <w:szCs w:val="20"/>
        </w:rPr>
        <w:t>(String key)</w:t>
      </w:r>
    </w:p>
    <w:p w:rsidR="008A5BB6" w:rsidRDefault="008A5BB6">
      <w:pPr>
        <w:pStyle w:val="ListParagraph"/>
        <w:ind w:left="0"/>
      </w:pPr>
    </w:p>
    <w:p w:rsidR="008A5BB6" w:rsidRDefault="005B4AE2">
      <w:pPr>
        <w:numPr>
          <w:ilvl w:val="0"/>
          <w:numId w:val="1"/>
        </w:numPr>
        <w:spacing w:after="200" w:line="276" w:lineRule="auto"/>
        <w:rPr>
          <w:rFonts w:ascii="Courier New" w:hAnsi="Courier New"/>
          <w:sz w:val="20"/>
          <w:szCs w:val="20"/>
        </w:rPr>
      </w:pPr>
      <w:r>
        <w:t xml:space="preserve">This method will return Object from </w:t>
      </w:r>
      <w:proofErr w:type="spellStart"/>
      <w:r>
        <w:t>HashMap</w:t>
      </w:r>
      <w:proofErr w:type="spellEnd"/>
      <w:r>
        <w:t xml:space="preserve"> cached if key exist in </w:t>
      </w:r>
      <w:proofErr w:type="spellStart"/>
      <w:r>
        <w:rPr>
          <w:rFonts w:ascii="Courier New" w:hAnsi="Courier New"/>
          <w:i/>
          <w:iCs/>
        </w:rPr>
        <w:t>HashMap</w:t>
      </w:r>
      <w:proofErr w:type="spellEnd"/>
      <w:r>
        <w:rPr>
          <w:rFonts w:ascii="Courier New" w:hAnsi="Courier New"/>
          <w:i/>
          <w:iCs/>
        </w:rPr>
        <w:t>&lt;</w:t>
      </w:r>
      <w:proofErr w:type="spellStart"/>
      <w:r>
        <w:rPr>
          <w:rFonts w:ascii="Courier New" w:hAnsi="Courier New"/>
          <w:i/>
          <w:iCs/>
        </w:rPr>
        <w:t>String</w:t>
      </w:r>
      <w:proofErr w:type="gramStart"/>
      <w:r>
        <w:rPr>
          <w:rFonts w:ascii="Courier New" w:hAnsi="Courier New"/>
          <w:i/>
          <w:iCs/>
        </w:rPr>
        <w:t>,FuCached</w:t>
      </w:r>
      <w:proofErr w:type="spellEnd"/>
      <w:proofErr w:type="gramEnd"/>
      <w:r>
        <w:rPr>
          <w:i/>
          <w:iCs/>
          <w:sz w:val="20"/>
          <w:szCs w:val="20"/>
        </w:rPr>
        <w:t>&gt; cached</w:t>
      </w:r>
      <w:r>
        <w:t xml:space="preserve"> and </w:t>
      </w:r>
      <w:bookmarkStart w:id="8" w:name="__DdeLink__851_643268662"/>
      <w:r>
        <w:t xml:space="preserve">current time &lt;  </w:t>
      </w:r>
      <w:proofErr w:type="spellStart"/>
      <w:r>
        <w:rPr>
          <w:i/>
          <w:iCs/>
          <w:sz w:val="20"/>
          <w:szCs w:val="20"/>
        </w:rPr>
        <w:t>expiredDate</w:t>
      </w:r>
      <w:proofErr w:type="spellEnd"/>
      <w:r>
        <w:t xml:space="preserve"> of Object</w:t>
      </w:r>
      <w:bookmarkEnd w:id="8"/>
      <w:r>
        <w:t xml:space="preserve">. (remember remove object if  current time &gt; </w:t>
      </w:r>
      <w:proofErr w:type="spellStart"/>
      <w:r>
        <w:rPr>
          <w:i/>
          <w:iCs/>
          <w:sz w:val="20"/>
          <w:szCs w:val="20"/>
        </w:rPr>
        <w:t>expiredDate</w:t>
      </w:r>
      <w:proofErr w:type="spellEnd"/>
      <w:r>
        <w:t xml:space="preserve"> of Object)</w:t>
      </w:r>
    </w:p>
    <w:p w:rsidR="008A5BB6" w:rsidRDefault="005B4AE2">
      <w:pPr>
        <w:pStyle w:val="ListParagraph"/>
        <w:numPr>
          <w:ilvl w:val="0"/>
          <w:numId w:val="2"/>
        </w:numPr>
      </w:pPr>
      <w:bookmarkStart w:id="9" w:name="__DdeLink__421_643268662"/>
      <w:r>
        <w:rPr>
          <w:rFonts w:ascii="Courier New" w:hAnsi="Courier New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/>
          <w:sz w:val="20"/>
          <w:szCs w:val="20"/>
        </w:rPr>
        <w:t>boolean</w:t>
      </w:r>
      <w:proofErr w:type="spellEnd"/>
      <w:r>
        <w:rPr>
          <w:rFonts w:ascii="Courier New" w:hAnsi="Courier New"/>
          <w:sz w:val="20"/>
          <w:szCs w:val="20"/>
        </w:rPr>
        <w:t xml:space="preserve"> clean (String key)</w:t>
      </w:r>
      <w:bookmarkStart w:id="10" w:name="result_box"/>
      <w:bookmarkEnd w:id="9"/>
      <w:bookmarkEnd w:id="10"/>
    </w:p>
    <w:p w:rsidR="008A5BB6" w:rsidRDefault="008A5BB6">
      <w:pPr>
        <w:pStyle w:val="ListParagraph"/>
        <w:ind w:left="0"/>
      </w:pPr>
    </w:p>
    <w:p w:rsidR="008A5BB6" w:rsidRDefault="005B4AE2">
      <w:pPr>
        <w:numPr>
          <w:ilvl w:val="0"/>
          <w:numId w:val="1"/>
        </w:numPr>
        <w:spacing w:after="200" w:line="276" w:lineRule="auto"/>
        <w:rPr>
          <w:rFonts w:ascii="Courier New" w:hAnsi="Courier New"/>
          <w:sz w:val="20"/>
          <w:szCs w:val="20"/>
        </w:rPr>
      </w:pPr>
      <w:r>
        <w:t xml:space="preserve">This method remove Object have key equal key from </w:t>
      </w:r>
      <w:proofErr w:type="spellStart"/>
      <w:r>
        <w:t>HashMap</w:t>
      </w:r>
      <w:proofErr w:type="spellEnd"/>
      <w:r>
        <w:t xml:space="preserve"> cached</w:t>
      </w:r>
    </w:p>
    <w:p w:rsidR="008A5BB6" w:rsidRDefault="005B4AE2">
      <w:pPr>
        <w:pStyle w:val="ListParagraph"/>
        <w:numPr>
          <w:ilvl w:val="0"/>
          <w:numId w:val="2"/>
        </w:numPr>
      </w:pPr>
      <w:r>
        <w:rPr>
          <w:rFonts w:ascii="Courier New" w:hAnsi="Courier New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/>
          <w:sz w:val="20"/>
          <w:szCs w:val="20"/>
        </w:rPr>
        <w:t>boolean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cleanAll</w:t>
      </w:r>
      <w:proofErr w:type="spellEnd"/>
      <w:r>
        <w:rPr>
          <w:rFonts w:ascii="Courier New" w:hAnsi="Courier New"/>
          <w:sz w:val="20"/>
          <w:szCs w:val="20"/>
        </w:rPr>
        <w:t>()</w:t>
      </w:r>
    </w:p>
    <w:p w:rsidR="008A5BB6" w:rsidRDefault="005B4AE2">
      <w:pPr>
        <w:numPr>
          <w:ilvl w:val="0"/>
          <w:numId w:val="1"/>
        </w:numPr>
        <w:spacing w:after="200" w:line="276" w:lineRule="auto"/>
      </w:pPr>
      <w:r>
        <w:t xml:space="preserve">This </w:t>
      </w:r>
      <w:proofErr w:type="spellStart"/>
      <w:r>
        <w:t>methed</w:t>
      </w:r>
      <w:proofErr w:type="spellEnd"/>
      <w:r>
        <w:t xml:space="preserve"> will remove all Object in </w:t>
      </w:r>
      <w:proofErr w:type="spellStart"/>
      <w:r>
        <w:t>HashMap</w:t>
      </w:r>
      <w:proofErr w:type="spellEnd"/>
      <w:r>
        <w:t xml:space="preserve"> cached</w:t>
      </w:r>
    </w:p>
    <w:p w:rsidR="008A5BB6" w:rsidRDefault="005B4AE2">
      <w:pPr>
        <w:numPr>
          <w:ilvl w:val="0"/>
          <w:numId w:val="3"/>
        </w:numPr>
      </w:pPr>
      <w:r>
        <w:t>Write Main class Main test Program you wrote (example : read student from a file and put to cache)</w:t>
      </w:r>
    </w:p>
    <w:p w:rsidR="008A5BB6" w:rsidRDefault="008A5BB6"/>
    <w:p w:rsidR="008A5BB6" w:rsidRDefault="008A5BB6"/>
    <w:p w:rsidR="008A5BB6" w:rsidRDefault="005B4AE2">
      <w:pPr>
        <w:rPr>
          <w:color w:val="000000"/>
        </w:rPr>
      </w:pPr>
      <w:r>
        <w:rPr>
          <w:b/>
          <w:color w:val="2E74B5"/>
          <w:sz w:val="28"/>
          <w:szCs w:val="28"/>
        </w:rPr>
        <w:t xml:space="preserve">Note: </w:t>
      </w:r>
    </w:p>
    <w:p w:rsidR="008A5BB6" w:rsidRDefault="005B4AE2">
      <w:pPr>
        <w:rPr>
          <w:color w:val="000000"/>
        </w:rPr>
      </w:pPr>
      <w:r>
        <w:rPr>
          <w:color w:val="000000"/>
        </w:rPr>
        <w:tab/>
        <w:t xml:space="preserve">In fact memory cache system </w:t>
      </w:r>
      <w:bookmarkStart w:id="11" w:name="result_box2"/>
      <w:bookmarkEnd w:id="11"/>
      <w:r>
        <w:rPr>
          <w:lang w:val="en"/>
        </w:rPr>
        <w:t>must resolve the problem</w:t>
      </w:r>
      <w:r>
        <w:t xml:space="preserve"> </w:t>
      </w:r>
      <w:r>
        <w:rPr>
          <w:color w:val="000000"/>
        </w:rPr>
        <w:t xml:space="preserve">concurrent user. </w:t>
      </w:r>
      <w:r w:rsidR="00823C5F">
        <w:rPr>
          <w:color w:val="000000"/>
        </w:rPr>
        <w:t>(Example</w:t>
      </w:r>
      <w:r w:rsidR="00823C5F">
        <w:rPr>
          <w:color w:val="000000"/>
          <w:lang w:val="en"/>
        </w:rPr>
        <w:t>:</w:t>
      </w:r>
      <w:r>
        <w:rPr>
          <w:color w:val="000000"/>
          <w:lang w:val="en"/>
        </w:rPr>
        <w:t xml:space="preserve"> </w:t>
      </w:r>
      <w:bookmarkStart w:id="12" w:name="result_box4"/>
      <w:bookmarkEnd w:id="12"/>
      <w:r>
        <w:rPr>
          <w:color w:val="000000"/>
          <w:lang w:val="en"/>
        </w:rPr>
        <w:t xml:space="preserve">the same </w:t>
      </w:r>
      <w:r w:rsidR="00823C5F">
        <w:rPr>
          <w:color w:val="000000"/>
          <w:lang w:val="en"/>
        </w:rPr>
        <w:t xml:space="preserve">time </w:t>
      </w:r>
      <w:r w:rsidR="00823C5F">
        <w:rPr>
          <w:color w:val="000000"/>
        </w:rPr>
        <w:t xml:space="preserve">there are </w:t>
      </w:r>
      <w:r>
        <w:rPr>
          <w:color w:val="000000"/>
        </w:rPr>
        <w:t>two process</w:t>
      </w:r>
      <w:r w:rsidR="00823C5F">
        <w:rPr>
          <w:color w:val="000000"/>
        </w:rPr>
        <w:t>es that</w:t>
      </w:r>
      <w:r>
        <w:rPr>
          <w:color w:val="000000"/>
        </w:rPr>
        <w:t xml:space="preserve"> call method </w:t>
      </w:r>
      <w:proofErr w:type="spellStart"/>
      <w:r>
        <w:rPr>
          <w:color w:val="000000"/>
        </w:rPr>
        <w:t>put</w:t>
      </w:r>
      <w:r w:rsidR="00823C5F">
        <w:rPr>
          <w:color w:val="000000"/>
        </w:rPr>
        <w:t>Object</w:t>
      </w:r>
      <w:proofErr w:type="spellEnd"/>
      <w:proofErr w:type="gramStart"/>
      <w:r>
        <w:rPr>
          <w:color w:val="000000"/>
        </w:rPr>
        <w:t>) .</w:t>
      </w:r>
      <w:proofErr w:type="gramEnd"/>
      <w:r>
        <w:rPr>
          <w:color w:val="000000"/>
        </w:rPr>
        <w:t xml:space="preserve"> </w:t>
      </w:r>
      <w:r w:rsidR="00802DAC">
        <w:rPr>
          <w:color w:val="000000"/>
        </w:rPr>
        <w:t>Thus</w:t>
      </w:r>
      <w:r w:rsidR="00823C5F">
        <w:rPr>
          <w:color w:val="000000"/>
        </w:rPr>
        <w:t xml:space="preserve">, </w:t>
      </w:r>
      <w:r w:rsidR="00823C5F">
        <w:rPr>
          <w:color w:val="000000"/>
          <w:lang w:val="en"/>
        </w:rPr>
        <w:t>try</w:t>
      </w:r>
      <w:r>
        <w:rPr>
          <w:color w:val="000000"/>
          <w:lang w:val="en"/>
        </w:rPr>
        <w:t xml:space="preserve"> to research about</w:t>
      </w:r>
      <w:r>
        <w:rPr>
          <w:color w:val="000000"/>
        </w:rPr>
        <w:t xml:space="preserve"> </w:t>
      </w:r>
      <w:bookmarkStart w:id="13" w:name="result_box5"/>
      <w:bookmarkEnd w:id="13"/>
      <w:r>
        <w:rPr>
          <w:color w:val="000000"/>
          <w:lang w:val="en"/>
        </w:rPr>
        <w:t>synchronization mechanism</w:t>
      </w:r>
      <w:r>
        <w:rPr>
          <w:color w:val="000000"/>
        </w:rPr>
        <w:t xml:space="preserve"> in java.</w:t>
      </w:r>
    </w:p>
    <w:p w:rsidR="008A5BB6" w:rsidRDefault="005B4AE2">
      <w:r>
        <w:rPr>
          <w:color w:val="000000"/>
        </w:rPr>
        <w:t>Suggest</w:t>
      </w:r>
      <w:r w:rsidR="00823C5F">
        <w:rPr>
          <w:color w:val="000000"/>
        </w:rPr>
        <w:t>ion</w:t>
      </w:r>
      <w:r>
        <w:rPr>
          <w:color w:val="000000"/>
        </w:rPr>
        <w:t xml:space="preserve">: search google with some keyword </w:t>
      </w:r>
      <w:r w:rsidR="00823C5F">
        <w:rPr>
          <w:color w:val="000000"/>
        </w:rPr>
        <w:t>like: synchronized, thread safe.</w:t>
      </w:r>
      <w:bookmarkStart w:id="14" w:name="_GoBack"/>
      <w:bookmarkEnd w:id="14"/>
    </w:p>
    <w:p w:rsidR="008A5BB6" w:rsidRDefault="008A5BB6"/>
    <w:p w:rsidR="008A5BB6" w:rsidRDefault="008A5BB6"/>
    <w:p w:rsidR="005B4AE2" w:rsidRDefault="005B4AE2"/>
    <w:sectPr w:rsidR="005B4AE2">
      <w:pgSz w:w="12240" w:h="15840"/>
      <w:pgMar w:top="720" w:right="720" w:bottom="720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71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6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7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9B"/>
    <w:rsid w:val="0010209B"/>
    <w:rsid w:val="005B4AE2"/>
    <w:rsid w:val="00802DAC"/>
    <w:rsid w:val="00823C5F"/>
    <w:rsid w:val="008A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CFEEC8C1-E13F-49B2-9126-41D19577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00" w:lineRule="atLeast"/>
    </w:pPr>
    <w:rPr>
      <w:rFonts w:ascii="Calibri" w:eastAsia="Lucida Sans Unicode" w:hAnsi="Calibri" w:cs="font37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MS Mincho" w:cs="Arial"/>
    </w:rPr>
  </w:style>
  <w:style w:type="character" w:customStyle="1" w:styleId="ListLabel3">
    <w:name w:val="ListLabel 3"/>
    <w:rPr>
      <w:b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MS PGothic" w:eastAsia="MS PGothic" w:hAnsi="MS PGothic" w:cs="MS PGothic"/>
      <w:sz w:val="24"/>
      <w:szCs w:val="24"/>
    </w:r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4</cp:revision>
  <cp:lastPrinted>1900-12-31T17:00:00Z</cp:lastPrinted>
  <dcterms:created xsi:type="dcterms:W3CDTF">2015-12-13T22:05:00Z</dcterms:created>
  <dcterms:modified xsi:type="dcterms:W3CDTF">2015-12-21T17:58:00Z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